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536646">
        <w:trPr>
          <w:trHeight w:hRule="exact" w:val="1703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5818C6" w:rsidRDefault="00487291" w:rsidP="00913946">
            <w:pPr>
              <w:pStyle w:val="Title"/>
              <w:rPr>
                <w:sz w:val="32"/>
                <w:szCs w:val="32"/>
              </w:rPr>
            </w:pPr>
            <w:r w:rsidRPr="005818C6">
              <w:rPr>
                <w:sz w:val="32"/>
                <w:szCs w:val="32"/>
              </w:rPr>
              <w:t>Stefanos</w:t>
            </w:r>
            <w:r w:rsidR="00692703" w:rsidRPr="005818C6">
              <w:rPr>
                <w:sz w:val="32"/>
                <w:szCs w:val="32"/>
              </w:rPr>
              <w:t xml:space="preserve"> </w:t>
            </w:r>
            <w:r w:rsidRPr="005818C6">
              <w:rPr>
                <w:rStyle w:val="IntenseEmphasis"/>
                <w:sz w:val="32"/>
                <w:szCs w:val="32"/>
              </w:rPr>
              <w:t>Sgourdas</w:t>
            </w:r>
          </w:p>
          <w:p w:rsidR="00692703" w:rsidRPr="00CF1A49" w:rsidRDefault="00487291" w:rsidP="00913946">
            <w:pPr>
              <w:pStyle w:val="ContactInfo"/>
              <w:contextualSpacing w:val="0"/>
            </w:pPr>
            <w:r>
              <w:t>39 The Distillery Court, The Maltings, Ballincollig, Cork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7316493DD4234D0D908C9082550D175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+353838740603</w:t>
            </w:r>
          </w:p>
          <w:p w:rsidR="00692703" w:rsidRPr="00CF1A49" w:rsidRDefault="00487291" w:rsidP="00487291">
            <w:pPr>
              <w:pStyle w:val="ContactInfoEmphasis"/>
              <w:contextualSpacing w:val="0"/>
            </w:pPr>
            <w:r>
              <w:t>Stefanos.sgourdas@gmail.com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98AAC87EBB9F43969B37E9B9E83FBC4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487291">
              <w:t>https://www.linkedin.com/in/stefanos-sgourdas-4673702a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EB49EBF4DAA649B4AAD0243A6D8C7CD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487291">
              <w:t>https://github.com/Stefanos01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642E46" w:rsidRPr="00CF1A49" w:rsidRDefault="00642E46" w:rsidP="00142182">
            <w:pPr>
              <w:pStyle w:val="Heading1"/>
              <w:spacing w:before="240" w:after="120"/>
              <w:outlineLvl w:val="0"/>
            </w:pPr>
            <w:r>
              <w:t>Summary</w:t>
            </w:r>
          </w:p>
          <w:p w:rsidR="00642E46" w:rsidRPr="00ED75B2" w:rsidRDefault="00642E46" w:rsidP="0037164B">
            <w:pPr>
              <w:numPr>
                <w:ilvl w:val="0"/>
                <w:numId w:val="14"/>
              </w:numPr>
              <w:tabs>
                <w:tab w:val="left" w:pos="20"/>
                <w:tab w:val="left" w:pos="38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="Segoe UI" w:hAnsi="Segoe UI" w:cs="Segoe UI"/>
                <w:sz w:val="21"/>
                <w:szCs w:val="21"/>
                <w:u w:color="000000"/>
              </w:rPr>
            </w:pPr>
            <w:r w:rsidRPr="00ED75B2">
              <w:rPr>
                <w:rFonts w:ascii="Segoe UI" w:hAnsi="Segoe UI" w:cs="Segoe UI"/>
                <w:sz w:val="21"/>
                <w:szCs w:val="21"/>
                <w:u w:color="000000"/>
              </w:rPr>
              <w:t xml:space="preserve">Experienced in reporting and data analysis supporting executive business management </w:t>
            </w:r>
          </w:p>
          <w:p w:rsidR="00642E46" w:rsidRPr="00ED75B2" w:rsidRDefault="00642E46" w:rsidP="005818C6">
            <w:pPr>
              <w:numPr>
                <w:ilvl w:val="0"/>
                <w:numId w:val="14"/>
              </w:numPr>
              <w:tabs>
                <w:tab w:val="left" w:pos="20"/>
                <w:tab w:val="left" w:pos="38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="Segoe UI" w:hAnsi="Segoe UI" w:cs="Segoe UI"/>
                <w:sz w:val="21"/>
                <w:szCs w:val="21"/>
                <w:u w:color="000000"/>
              </w:rPr>
            </w:pPr>
            <w:r w:rsidRPr="00ED75B2">
              <w:rPr>
                <w:rFonts w:ascii="Segoe UI" w:hAnsi="Segoe UI" w:cs="Segoe UI"/>
                <w:sz w:val="21"/>
                <w:szCs w:val="21"/>
                <w:u w:color="000000"/>
              </w:rPr>
              <w:t>Experience in Apple -specific data management systems, reporting standards, quality procedures, hierarchy management and KPI’s.</w:t>
            </w:r>
          </w:p>
          <w:p w:rsidR="00642E46" w:rsidRPr="00ED75B2" w:rsidRDefault="00642E46" w:rsidP="005818C6">
            <w:pPr>
              <w:numPr>
                <w:ilvl w:val="0"/>
                <w:numId w:val="14"/>
              </w:numPr>
              <w:tabs>
                <w:tab w:val="left" w:pos="20"/>
                <w:tab w:val="left" w:pos="38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="Segoe UI" w:hAnsi="Segoe UI" w:cs="Segoe UI"/>
                <w:sz w:val="21"/>
                <w:szCs w:val="21"/>
                <w:u w:color="000000"/>
              </w:rPr>
            </w:pPr>
            <w:r w:rsidRPr="00ED75B2">
              <w:rPr>
                <w:rFonts w:ascii="Segoe UI" w:hAnsi="Segoe UI" w:cs="Segoe UI"/>
                <w:sz w:val="21"/>
                <w:szCs w:val="21"/>
                <w:u w:color="000000"/>
              </w:rPr>
              <w:t xml:space="preserve">Efficient in proposing innovative ways to handle data and response to business queries. </w:t>
            </w:r>
          </w:p>
          <w:p w:rsidR="00642E46" w:rsidRPr="00ED75B2" w:rsidRDefault="00642E46" w:rsidP="005818C6">
            <w:pPr>
              <w:numPr>
                <w:ilvl w:val="0"/>
                <w:numId w:val="14"/>
              </w:numPr>
              <w:tabs>
                <w:tab w:val="left" w:pos="20"/>
                <w:tab w:val="left" w:pos="38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="Segoe UI" w:hAnsi="Segoe UI" w:cs="Segoe UI"/>
                <w:sz w:val="21"/>
                <w:szCs w:val="21"/>
                <w:u w:color="000000"/>
              </w:rPr>
            </w:pPr>
            <w:r w:rsidRPr="00ED75B2">
              <w:rPr>
                <w:rFonts w:ascii="Segoe UI" w:hAnsi="Segoe UI" w:cs="Segoe UI"/>
                <w:sz w:val="21"/>
                <w:szCs w:val="21"/>
                <w:u w:color="000000"/>
              </w:rPr>
              <w:t>Innovative and strategic approach to reporting and business analytics.</w:t>
            </w:r>
          </w:p>
          <w:p w:rsidR="00642E46" w:rsidRPr="00ED75B2" w:rsidRDefault="00642E46" w:rsidP="005818C6">
            <w:pPr>
              <w:numPr>
                <w:ilvl w:val="0"/>
                <w:numId w:val="14"/>
              </w:numPr>
              <w:tabs>
                <w:tab w:val="left" w:pos="20"/>
                <w:tab w:val="left" w:pos="38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="Segoe UI" w:hAnsi="Segoe UI" w:cs="Segoe UI"/>
                <w:sz w:val="21"/>
                <w:szCs w:val="21"/>
                <w:u w:color="000000"/>
              </w:rPr>
            </w:pPr>
            <w:r w:rsidRPr="00ED75B2">
              <w:rPr>
                <w:rFonts w:ascii="Segoe UI" w:hAnsi="Segoe UI" w:cs="Segoe UI"/>
                <w:sz w:val="21"/>
                <w:szCs w:val="21"/>
                <w:u w:color="000000"/>
              </w:rPr>
              <w:t>Familiarity with multiple platforms, tools, methodologies in the data management, reporting and advanced analytics space including Tableau, Business Objects, Python, R.</w:t>
            </w:r>
          </w:p>
          <w:p w:rsidR="00642E46" w:rsidRPr="00ED75B2" w:rsidRDefault="00642E46" w:rsidP="005818C6">
            <w:pPr>
              <w:numPr>
                <w:ilvl w:val="0"/>
                <w:numId w:val="14"/>
              </w:numPr>
              <w:tabs>
                <w:tab w:val="left" w:pos="20"/>
                <w:tab w:val="left" w:pos="38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="Segoe UI" w:hAnsi="Segoe UI" w:cs="Segoe UI"/>
                <w:sz w:val="21"/>
                <w:szCs w:val="21"/>
                <w:u w:color="000000"/>
              </w:rPr>
            </w:pPr>
            <w:r w:rsidRPr="00ED75B2">
              <w:rPr>
                <w:rFonts w:ascii="Segoe UI" w:hAnsi="Segoe UI" w:cs="Segoe UI"/>
                <w:sz w:val="21"/>
                <w:szCs w:val="21"/>
                <w:u w:color="000000"/>
              </w:rPr>
              <w:t>Excellent communication skills</w:t>
            </w:r>
            <w:r w:rsidR="00283128" w:rsidRPr="00ED75B2">
              <w:rPr>
                <w:rFonts w:ascii="Segoe UI" w:hAnsi="Segoe UI" w:cs="Segoe UI"/>
                <w:sz w:val="21"/>
                <w:szCs w:val="21"/>
                <w:u w:color="000000"/>
              </w:rPr>
              <w:t xml:space="preserve"> in both</w:t>
            </w:r>
            <w:r w:rsidRPr="00ED75B2">
              <w:rPr>
                <w:rFonts w:ascii="Segoe UI" w:hAnsi="Segoe UI" w:cs="Segoe UI"/>
                <w:sz w:val="21"/>
                <w:szCs w:val="21"/>
                <w:u w:color="000000"/>
              </w:rPr>
              <w:t xml:space="preserve"> written and verbal langua</w:t>
            </w:r>
            <w:r w:rsidR="005818C6" w:rsidRPr="00ED75B2">
              <w:rPr>
                <w:rFonts w:ascii="Segoe UI" w:hAnsi="Segoe UI" w:cs="Segoe UI"/>
                <w:sz w:val="21"/>
                <w:szCs w:val="21"/>
                <w:u w:color="000000"/>
              </w:rPr>
              <w:t>ge in English, Dutch and Greek.</w:t>
            </w:r>
          </w:p>
          <w:p w:rsidR="00642E46" w:rsidRPr="00ED75B2" w:rsidRDefault="00642E46" w:rsidP="005818C6">
            <w:pPr>
              <w:numPr>
                <w:ilvl w:val="0"/>
                <w:numId w:val="25"/>
              </w:numPr>
              <w:tabs>
                <w:tab w:val="left" w:pos="20"/>
                <w:tab w:val="left" w:pos="38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="Segoe UI" w:hAnsi="Segoe UI" w:cs="Segoe UI"/>
                <w:sz w:val="21"/>
                <w:szCs w:val="21"/>
                <w:u w:color="000000"/>
              </w:rPr>
            </w:pPr>
            <w:r w:rsidRPr="00ED75B2">
              <w:rPr>
                <w:rFonts w:ascii="Segoe UI" w:hAnsi="Segoe UI" w:cs="Segoe UI"/>
                <w:sz w:val="21"/>
                <w:szCs w:val="21"/>
                <w:u w:color="000000"/>
              </w:rPr>
              <w:t>Able to multi-task but also efficient in activity prioritization</w:t>
            </w:r>
          </w:p>
          <w:p w:rsidR="00642E46" w:rsidRPr="00ED75B2" w:rsidRDefault="00642E46" w:rsidP="005818C6">
            <w:pPr>
              <w:numPr>
                <w:ilvl w:val="0"/>
                <w:numId w:val="25"/>
              </w:numPr>
              <w:tabs>
                <w:tab w:val="left" w:pos="20"/>
                <w:tab w:val="left" w:pos="38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="Segoe UI" w:hAnsi="Segoe UI" w:cs="Segoe UI"/>
                <w:sz w:val="21"/>
                <w:szCs w:val="21"/>
                <w:u w:color="000000"/>
              </w:rPr>
            </w:pPr>
            <w:r w:rsidRPr="00ED75B2">
              <w:rPr>
                <w:rFonts w:ascii="Segoe UI" w:hAnsi="Segoe UI" w:cs="Segoe UI"/>
                <w:sz w:val="21"/>
                <w:szCs w:val="21"/>
                <w:u w:color="000000"/>
              </w:rPr>
              <w:t>Experience driving reporting improvements and technology implementations in support of business analytics</w:t>
            </w:r>
          </w:p>
          <w:p w:rsidR="00642E46" w:rsidRPr="00ED75B2" w:rsidRDefault="00642E46" w:rsidP="005818C6">
            <w:pPr>
              <w:numPr>
                <w:ilvl w:val="0"/>
                <w:numId w:val="25"/>
              </w:numPr>
              <w:tabs>
                <w:tab w:val="left" w:pos="20"/>
                <w:tab w:val="left" w:pos="38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="Segoe UI" w:hAnsi="Segoe UI" w:cs="Segoe UI"/>
                <w:sz w:val="21"/>
                <w:szCs w:val="21"/>
                <w:u w:color="000000"/>
              </w:rPr>
            </w:pPr>
            <w:r w:rsidRPr="00ED75B2">
              <w:rPr>
                <w:rFonts w:ascii="Segoe UI" w:hAnsi="Segoe UI" w:cs="Segoe UI"/>
                <w:sz w:val="21"/>
                <w:szCs w:val="21"/>
                <w:u w:color="000000"/>
              </w:rPr>
              <w:t>Project management skills in IT and consulting sectors; able to work with tight deadlines; stress management</w:t>
            </w:r>
          </w:p>
          <w:p w:rsidR="00642E46" w:rsidRPr="00ED75B2" w:rsidRDefault="00642E46" w:rsidP="005818C6">
            <w:pPr>
              <w:numPr>
                <w:ilvl w:val="0"/>
                <w:numId w:val="25"/>
              </w:numPr>
              <w:tabs>
                <w:tab w:val="left" w:pos="20"/>
                <w:tab w:val="left" w:pos="38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="Segoe UI" w:hAnsi="Segoe UI" w:cs="Segoe UI"/>
                <w:sz w:val="21"/>
                <w:szCs w:val="21"/>
                <w:u w:color="000000"/>
              </w:rPr>
            </w:pPr>
            <w:r w:rsidRPr="00ED75B2">
              <w:rPr>
                <w:rFonts w:ascii="Segoe UI" w:hAnsi="Segoe UI" w:cs="Segoe UI"/>
                <w:sz w:val="21"/>
                <w:szCs w:val="21"/>
                <w:u w:color="000000"/>
              </w:rPr>
              <w:t>Ability to comprehensively understand data elements, sources and relationships</w:t>
            </w:r>
          </w:p>
          <w:p w:rsidR="00642E46" w:rsidRPr="00ED75B2" w:rsidRDefault="00642E46" w:rsidP="005818C6">
            <w:pPr>
              <w:numPr>
                <w:ilvl w:val="0"/>
                <w:numId w:val="25"/>
              </w:numPr>
              <w:tabs>
                <w:tab w:val="left" w:pos="20"/>
                <w:tab w:val="left" w:pos="38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="Segoe UI" w:hAnsi="Segoe UI" w:cs="Segoe UI"/>
                <w:sz w:val="21"/>
                <w:szCs w:val="21"/>
                <w:u w:color="000000"/>
              </w:rPr>
            </w:pPr>
            <w:r w:rsidRPr="00ED75B2">
              <w:rPr>
                <w:rFonts w:ascii="Segoe UI" w:hAnsi="Segoe UI" w:cs="Segoe UI"/>
                <w:sz w:val="21"/>
                <w:szCs w:val="21"/>
                <w:u w:color="000000"/>
              </w:rPr>
              <w:t>Ability to operate comfortably and effectively in a fast paced, highly-matrixed, rapidly changing environment</w:t>
            </w:r>
          </w:p>
          <w:p w:rsidR="00642E46" w:rsidRPr="00ED75B2" w:rsidRDefault="00642E46" w:rsidP="005818C6">
            <w:pPr>
              <w:numPr>
                <w:ilvl w:val="0"/>
                <w:numId w:val="25"/>
              </w:numPr>
              <w:tabs>
                <w:tab w:val="left" w:pos="20"/>
                <w:tab w:val="left" w:pos="38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="Segoe UI" w:hAnsi="Segoe UI" w:cs="Segoe UI"/>
                <w:sz w:val="21"/>
                <w:szCs w:val="21"/>
                <w:u w:color="000000"/>
              </w:rPr>
            </w:pPr>
            <w:r w:rsidRPr="00ED75B2">
              <w:rPr>
                <w:rFonts w:ascii="Segoe UI" w:hAnsi="Segoe UI" w:cs="Segoe UI"/>
                <w:sz w:val="21"/>
                <w:szCs w:val="21"/>
                <w:u w:color="000000"/>
              </w:rPr>
              <w:t xml:space="preserve">Strong team player with excellent team leadership and </w:t>
            </w:r>
            <w:r w:rsidR="00F72970" w:rsidRPr="00ED75B2">
              <w:rPr>
                <w:rFonts w:ascii="Segoe UI" w:hAnsi="Segoe UI" w:cs="Segoe UI"/>
                <w:sz w:val="21"/>
                <w:szCs w:val="21"/>
                <w:u w:color="000000"/>
              </w:rPr>
              <w:t>effective influencer</w:t>
            </w:r>
          </w:p>
          <w:p w:rsidR="00642E46" w:rsidRPr="00ED75B2" w:rsidRDefault="005818C6" w:rsidP="005818C6">
            <w:pPr>
              <w:numPr>
                <w:ilvl w:val="0"/>
                <w:numId w:val="25"/>
              </w:numPr>
              <w:tabs>
                <w:tab w:val="left" w:pos="20"/>
                <w:tab w:val="left" w:pos="38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="Segoe UI" w:hAnsi="Segoe UI" w:cs="Segoe UI"/>
                <w:sz w:val="21"/>
                <w:szCs w:val="21"/>
                <w:u w:color="000000"/>
              </w:rPr>
            </w:pPr>
            <w:r w:rsidRPr="00ED75B2">
              <w:rPr>
                <w:rFonts w:ascii="Segoe UI" w:hAnsi="Segoe UI" w:cs="Segoe UI"/>
                <w:sz w:val="21"/>
                <w:szCs w:val="21"/>
                <w:u w:color="000000"/>
              </w:rPr>
              <w:t>K</w:t>
            </w:r>
            <w:r w:rsidR="00642E46" w:rsidRPr="00ED75B2">
              <w:rPr>
                <w:rFonts w:ascii="Segoe UI" w:hAnsi="Segoe UI" w:cs="Segoe UI"/>
                <w:sz w:val="21"/>
                <w:szCs w:val="21"/>
                <w:u w:color="000000"/>
              </w:rPr>
              <w:t>nowledge of reporting tools such as Business Objects, Tableau.</w:t>
            </w:r>
          </w:p>
          <w:p w:rsidR="00642E46" w:rsidRPr="00ED75B2" w:rsidRDefault="00642E46" w:rsidP="005818C6">
            <w:pPr>
              <w:numPr>
                <w:ilvl w:val="0"/>
                <w:numId w:val="25"/>
              </w:numPr>
              <w:tabs>
                <w:tab w:val="left" w:pos="20"/>
                <w:tab w:val="left" w:pos="38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="Segoe UI" w:hAnsi="Segoe UI" w:cs="Segoe UI"/>
                <w:sz w:val="21"/>
                <w:szCs w:val="21"/>
                <w:u w:color="000000"/>
              </w:rPr>
            </w:pPr>
            <w:r w:rsidRPr="00ED75B2">
              <w:rPr>
                <w:rFonts w:ascii="Segoe UI" w:hAnsi="Segoe UI" w:cs="Segoe UI"/>
                <w:sz w:val="21"/>
                <w:szCs w:val="21"/>
                <w:u w:color="000000"/>
              </w:rPr>
              <w:t>Hands on experience of programmi</w:t>
            </w:r>
            <w:r w:rsidR="005818C6" w:rsidRPr="00ED75B2">
              <w:rPr>
                <w:rFonts w:ascii="Segoe UI" w:hAnsi="Segoe UI" w:cs="Segoe UI"/>
                <w:sz w:val="21"/>
                <w:szCs w:val="21"/>
                <w:u w:color="000000"/>
              </w:rPr>
              <w:t>ng languages such as JavaScript</w:t>
            </w:r>
            <w:r w:rsidRPr="00ED75B2">
              <w:rPr>
                <w:rFonts w:ascii="Segoe UI" w:hAnsi="Segoe UI" w:cs="Segoe UI"/>
                <w:sz w:val="21"/>
                <w:szCs w:val="21"/>
                <w:u w:color="000000"/>
              </w:rPr>
              <w:t xml:space="preserve"> or Python.</w:t>
            </w:r>
          </w:p>
          <w:p w:rsidR="001755A8" w:rsidRPr="00ED75B2" w:rsidRDefault="00642E46" w:rsidP="00ED75B2">
            <w:pPr>
              <w:numPr>
                <w:ilvl w:val="0"/>
                <w:numId w:val="34"/>
              </w:numPr>
              <w:tabs>
                <w:tab w:val="left" w:pos="20"/>
                <w:tab w:val="left" w:pos="38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="Segoe UI" w:hAnsi="Segoe UI" w:cs="Segoe UI"/>
                <w:sz w:val="21"/>
                <w:szCs w:val="21"/>
                <w:u w:color="000000"/>
              </w:rPr>
            </w:pPr>
            <w:r w:rsidRPr="00ED75B2">
              <w:rPr>
                <w:rFonts w:ascii="Segoe UI" w:hAnsi="Segoe UI" w:cs="Segoe UI"/>
                <w:sz w:val="21"/>
                <w:szCs w:val="21"/>
                <w:u w:color="000000"/>
              </w:rPr>
              <w:t xml:space="preserve">Knowledge of relational database technologies such as MySQL </w:t>
            </w:r>
          </w:p>
        </w:tc>
      </w:tr>
    </w:tbl>
    <w:p w:rsidR="004E01EB" w:rsidRPr="00CF1A49" w:rsidRDefault="004D3201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21AA284AF5274358A96B468ACFD7F969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487291" w:rsidP="001D0BF1">
            <w:pPr>
              <w:pStyle w:val="Heading3"/>
              <w:contextualSpacing w:val="0"/>
              <w:outlineLvl w:val="2"/>
            </w:pPr>
            <w:r>
              <w:t>2015</w:t>
            </w:r>
            <w:r w:rsidR="001D0BF1" w:rsidRPr="00CF1A49">
              <w:t xml:space="preserve"> – </w:t>
            </w:r>
            <w:r>
              <w:t>2017</w:t>
            </w:r>
          </w:p>
          <w:p w:rsidR="001D0BF1" w:rsidRPr="00CF1A49" w:rsidRDefault="00487291" w:rsidP="001D0BF1">
            <w:pPr>
              <w:pStyle w:val="Heading2"/>
              <w:contextualSpacing w:val="0"/>
              <w:outlineLvl w:val="1"/>
            </w:pPr>
            <w:r>
              <w:t xml:space="preserve">Apple </w:t>
            </w:r>
            <w:r w:rsidRPr="00487291">
              <w:t>Data Analyst</w:t>
            </w:r>
            <w:r w:rsidR="001D0BF1" w:rsidRPr="00CF1A49">
              <w:t xml:space="preserve">, </w:t>
            </w:r>
            <w:r w:rsidRPr="00487291">
              <w:rPr>
                <w:rStyle w:val="SubtleReference"/>
              </w:rPr>
              <w:t>by GlobeTech at Apple</w:t>
            </w:r>
          </w:p>
          <w:p w:rsidR="00487291" w:rsidRDefault="00487291" w:rsidP="00487291">
            <w:r>
              <w:t>Apple Maps Data Analyst, focus on Greek, Dutch and all English speaking countries.</w:t>
            </w:r>
          </w:p>
          <w:p w:rsidR="00487291" w:rsidRDefault="00487291" w:rsidP="00487291">
            <w:r>
              <w:t>• Work closely with developers, managers &amp; customers to help define requirements, improvements and run the Data Transfer process.</w:t>
            </w:r>
          </w:p>
          <w:p w:rsidR="00487291" w:rsidRDefault="00487291" w:rsidP="00487291">
            <w:r>
              <w:t>• Focus on Data Transfer / Conversion Tools in place as well as the integration tool.</w:t>
            </w:r>
          </w:p>
          <w:p w:rsidR="00487291" w:rsidRDefault="00487291" w:rsidP="00487291">
            <w:r>
              <w:t>• Day-to-day use of skills focused on data analysis / database queries / troubleshooting / navigating the data interchange.</w:t>
            </w:r>
          </w:p>
          <w:p w:rsidR="00487291" w:rsidRDefault="00487291" w:rsidP="00487291">
            <w:r>
              <w:t>• Report to the systems manager and work with a wide range of stake holders.</w:t>
            </w:r>
          </w:p>
          <w:p w:rsidR="00487291" w:rsidRDefault="00487291" w:rsidP="00487291">
            <w:r>
              <w:t>• Analyze large sets of data relevant for specific markets.</w:t>
            </w:r>
          </w:p>
          <w:p w:rsidR="00487291" w:rsidRDefault="00487291" w:rsidP="00487291">
            <w:r>
              <w:t>• Provide market specific information.</w:t>
            </w:r>
          </w:p>
          <w:p w:rsidR="00487291" w:rsidRDefault="00487291" w:rsidP="00487291">
            <w:r>
              <w:t>• Check the results returned to users and confirm this is the best fit for the user as in terms, this is what they’ve been looking.</w:t>
            </w:r>
          </w:p>
          <w:p w:rsidR="001E3120" w:rsidRDefault="00487291" w:rsidP="00487291">
            <w:pPr>
              <w:contextualSpacing w:val="0"/>
            </w:pPr>
            <w:r>
              <w:t>• Analyze and provide feedback on Maps data using an online tool.</w:t>
            </w:r>
          </w:p>
          <w:p w:rsidR="00142182" w:rsidRPr="00CF1A49" w:rsidRDefault="00142182" w:rsidP="0048729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F55560" w:rsidP="00F61DF9">
            <w:pPr>
              <w:pStyle w:val="Heading3"/>
              <w:contextualSpacing w:val="0"/>
              <w:outlineLvl w:val="2"/>
            </w:pPr>
            <w:r>
              <w:lastRenderedPageBreak/>
              <w:t>2015</w:t>
            </w:r>
            <w:r w:rsidR="00F61DF9" w:rsidRPr="00CF1A49">
              <w:t xml:space="preserve"> – </w:t>
            </w:r>
            <w:r>
              <w:t>2017</w:t>
            </w:r>
          </w:p>
          <w:p w:rsidR="00F61DF9" w:rsidRPr="00CF1A49" w:rsidRDefault="00927386" w:rsidP="00F61DF9">
            <w:pPr>
              <w:pStyle w:val="Heading2"/>
              <w:contextualSpacing w:val="0"/>
              <w:outlineLvl w:val="1"/>
            </w:pPr>
            <w:r w:rsidRPr="00927386">
              <w:t>Information Systems Manager</w:t>
            </w:r>
            <w:r w:rsidR="00F61DF9" w:rsidRPr="00CF1A49">
              <w:t xml:space="preserve">, </w:t>
            </w:r>
            <w:r w:rsidRPr="00927386">
              <w:rPr>
                <w:rStyle w:val="SubtleReference"/>
              </w:rPr>
              <w:t>ARMA Research Ltd.</w:t>
            </w:r>
          </w:p>
          <w:p w:rsidR="00927386" w:rsidRDefault="00927386" w:rsidP="00927386">
            <w:r>
              <w:t>Information Systems Manager responsible for:</w:t>
            </w:r>
          </w:p>
          <w:p w:rsidR="00927386" w:rsidRDefault="00927386" w:rsidP="00927386">
            <w:r>
              <w:t>•  Accomplishing information systems staff results by communicating job expectations</w:t>
            </w:r>
          </w:p>
          <w:p w:rsidR="00927386" w:rsidRDefault="00927386" w:rsidP="00927386">
            <w:r>
              <w:t>•  Training, coaching and counseling employees</w:t>
            </w:r>
          </w:p>
          <w:p w:rsidR="00927386" w:rsidRDefault="00927386" w:rsidP="00927386">
            <w:r>
              <w:t xml:space="preserve">•  Evaluating user needs and system functionality of ICT facilities </w:t>
            </w:r>
          </w:p>
          <w:p w:rsidR="00927386" w:rsidRDefault="00927386" w:rsidP="00927386">
            <w:r>
              <w:t>•  Scheduling upgrades and security backups of hardware and software systems</w:t>
            </w:r>
          </w:p>
          <w:p w:rsidR="00927386" w:rsidRDefault="00927386" w:rsidP="00927386">
            <w:r>
              <w:t>•  Researching and installing new systems: initiating, coordinating, and enforcing systems, policies, and procedures</w:t>
            </w:r>
          </w:p>
          <w:p w:rsidR="00927386" w:rsidRDefault="00927386" w:rsidP="00927386">
            <w:r>
              <w:t>•  Guaranteeing the smooth running of all ICT systems, including anti-virus software, print services and email provision</w:t>
            </w:r>
          </w:p>
          <w:p w:rsidR="00927386" w:rsidRDefault="00927386" w:rsidP="00927386">
            <w:r>
              <w:t>•  Ensuring that users adhere to software licensing laws</w:t>
            </w:r>
          </w:p>
          <w:p w:rsidR="00927386" w:rsidRDefault="00927386" w:rsidP="00927386">
            <w:r>
              <w:t xml:space="preserve">•  Providing secure access to the network for remote users and offering appropriate support and advice </w:t>
            </w:r>
          </w:p>
          <w:p w:rsidR="00F61DF9" w:rsidRDefault="00927386" w:rsidP="00927386">
            <w:r>
              <w:t>•  Keeping up to date with the latest technologies</w:t>
            </w:r>
          </w:p>
          <w:p w:rsidR="00927386" w:rsidRDefault="00927386" w:rsidP="00927386"/>
          <w:p w:rsidR="00927386" w:rsidRPr="00CF1A49" w:rsidRDefault="00927386" w:rsidP="00927386">
            <w:pPr>
              <w:pStyle w:val="Heading3"/>
              <w:contextualSpacing w:val="0"/>
              <w:outlineLvl w:val="2"/>
            </w:pPr>
            <w:r>
              <w:t>2014</w:t>
            </w:r>
            <w:r w:rsidRPr="00CF1A49">
              <w:t xml:space="preserve"> – </w:t>
            </w:r>
            <w:r>
              <w:t>2015</w:t>
            </w:r>
          </w:p>
          <w:p w:rsidR="00927386" w:rsidRPr="00CF1A49" w:rsidRDefault="00927386" w:rsidP="00927386">
            <w:pPr>
              <w:pStyle w:val="Heading2"/>
              <w:contextualSpacing w:val="0"/>
              <w:outlineLvl w:val="1"/>
            </w:pPr>
            <w:r>
              <w:t>System &amp;</w:t>
            </w:r>
            <w:r w:rsidRPr="00927386">
              <w:t xml:space="preserve"> Networ</w:t>
            </w:r>
            <w:r>
              <w:t>k Administrator</w:t>
            </w:r>
            <w:r w:rsidRPr="00CF1A49">
              <w:t xml:space="preserve">, </w:t>
            </w:r>
            <w:r>
              <w:rPr>
                <w:rStyle w:val="SubtleReference"/>
              </w:rPr>
              <w:t>The Web Gaming &amp;</w:t>
            </w:r>
            <w:r w:rsidRPr="00927386">
              <w:rPr>
                <w:rStyle w:val="SubtleReference"/>
              </w:rPr>
              <w:t xml:space="preserve"> Internet Services</w:t>
            </w:r>
          </w:p>
          <w:p w:rsidR="00927386" w:rsidRDefault="00927386" w:rsidP="00927386">
            <w:r>
              <w:t xml:space="preserve">• Server and Network Administrator </w:t>
            </w:r>
          </w:p>
          <w:p w:rsidR="00927386" w:rsidRDefault="00927386" w:rsidP="00927386">
            <w:r>
              <w:t xml:space="preserve">• Gather data pertaining to customer needs, and use the information to identify, predict, </w:t>
            </w:r>
          </w:p>
          <w:p w:rsidR="00927386" w:rsidRDefault="00927386" w:rsidP="00927386">
            <w:r>
              <w:t xml:space="preserve">  interpret, and evaluate system and network requirements</w:t>
            </w:r>
          </w:p>
          <w:p w:rsidR="00927386" w:rsidRDefault="00927386" w:rsidP="00927386">
            <w:r>
              <w:t>• Perform data backups and disaster recovery operation</w:t>
            </w:r>
          </w:p>
          <w:p w:rsidR="00927386" w:rsidRDefault="00927386" w:rsidP="00927386">
            <w:r>
              <w:t xml:space="preserve">• Install, configure, and support an organization's local area network (LAN), wide area network </w:t>
            </w:r>
          </w:p>
          <w:p w:rsidR="00927386" w:rsidRDefault="00927386" w:rsidP="00927386">
            <w:r>
              <w:t xml:space="preserve">   (WAN), and Internet system</w:t>
            </w:r>
          </w:p>
          <w:p w:rsidR="00927386" w:rsidRDefault="00927386" w:rsidP="00927386">
            <w:r>
              <w:t xml:space="preserve">• Design, configure, and test computer hardware, networking software and operating system </w:t>
            </w:r>
          </w:p>
          <w:p w:rsidR="00927386" w:rsidRDefault="00927386" w:rsidP="00927386">
            <w:r>
              <w:t xml:space="preserve">  software</w:t>
            </w:r>
          </w:p>
          <w:p w:rsidR="00927386" w:rsidRDefault="00927386" w:rsidP="00927386">
            <w:r>
              <w:t xml:space="preserve">• Supervise other network support and client server specialists and plan, coordinate, and </w:t>
            </w:r>
          </w:p>
          <w:p w:rsidR="00927386" w:rsidRDefault="00927386" w:rsidP="00927386">
            <w:r>
              <w:t xml:space="preserve">  implement network security measures.</w:t>
            </w:r>
          </w:p>
          <w:p w:rsidR="00927386" w:rsidRDefault="00927386" w:rsidP="00927386">
            <w:r>
              <w:t>• Diagnose hardware and software problems, and replace defective components</w:t>
            </w:r>
          </w:p>
          <w:p w:rsidR="00927386" w:rsidRDefault="00927386" w:rsidP="00927386">
            <w:r>
              <w:t>• Hardware Building Pc units &amp; Troubleshooting and repairing Software and Games</w:t>
            </w:r>
          </w:p>
          <w:p w:rsidR="00927386" w:rsidRDefault="00927386" w:rsidP="00927386">
            <w:r>
              <w:t xml:space="preserve">• Gather data pertaining to customer needs, and use the information to identify, predict, </w:t>
            </w:r>
          </w:p>
          <w:p w:rsidR="00927386" w:rsidRDefault="00927386" w:rsidP="00927386">
            <w:r>
              <w:t xml:space="preserve">   interpret, and evaluate system and network requirement </w:t>
            </w:r>
          </w:p>
          <w:p w:rsidR="00927386" w:rsidRDefault="00927386" w:rsidP="00927386">
            <w:r>
              <w:t xml:space="preserve">• Design, configure, and test computer hardware, networking software and operating system </w:t>
            </w:r>
          </w:p>
          <w:p w:rsidR="00927386" w:rsidRDefault="00927386" w:rsidP="00927386">
            <w:r>
              <w:t xml:space="preserve">  software</w:t>
            </w:r>
          </w:p>
          <w:p w:rsidR="00927386" w:rsidRDefault="00927386" w:rsidP="00927386"/>
          <w:p w:rsidR="00927386" w:rsidRPr="00CF1A49" w:rsidRDefault="00927386" w:rsidP="00927386">
            <w:pPr>
              <w:pStyle w:val="Heading3"/>
              <w:contextualSpacing w:val="0"/>
              <w:outlineLvl w:val="2"/>
            </w:pPr>
            <w:r>
              <w:t>2009</w:t>
            </w:r>
            <w:r w:rsidRPr="00CF1A49">
              <w:t xml:space="preserve"> – </w:t>
            </w:r>
            <w:r>
              <w:t>2014</w:t>
            </w:r>
          </w:p>
          <w:p w:rsidR="00927386" w:rsidRPr="00CF1A49" w:rsidRDefault="00927386" w:rsidP="00927386">
            <w:pPr>
              <w:pStyle w:val="Heading2"/>
              <w:contextualSpacing w:val="0"/>
              <w:outlineLvl w:val="1"/>
            </w:pPr>
            <w:r w:rsidRPr="00927386">
              <w:t>PR Manager</w:t>
            </w:r>
            <w:r w:rsidRPr="00CF1A49">
              <w:t xml:space="preserve">, </w:t>
            </w:r>
            <w:r w:rsidRPr="00927386">
              <w:rPr>
                <w:rStyle w:val="SubtleReference"/>
              </w:rPr>
              <w:t>Spartacus LTD - Olive Products</w:t>
            </w:r>
          </w:p>
          <w:p w:rsidR="00927386" w:rsidRDefault="009761F4" w:rsidP="00927386">
            <w:r>
              <w:t xml:space="preserve">• </w:t>
            </w:r>
            <w:r w:rsidR="00927386">
              <w:t>Family Business: Import &amp; Export of high quality olive oil &amp; olive products</w:t>
            </w:r>
          </w:p>
          <w:p w:rsidR="00927386" w:rsidRDefault="009761F4" w:rsidP="00927386">
            <w:r>
              <w:t xml:space="preserve">• </w:t>
            </w:r>
            <w:r w:rsidR="00927386">
              <w:t>Perform Market research in order to increase export of the product</w:t>
            </w:r>
          </w:p>
          <w:p w:rsidR="00927386" w:rsidRDefault="009761F4" w:rsidP="00927386">
            <w:r>
              <w:t xml:space="preserve">• </w:t>
            </w:r>
            <w:r w:rsidR="00927386">
              <w:t xml:space="preserve">Build up international business relationships </w:t>
            </w:r>
          </w:p>
          <w:p w:rsidR="00927386" w:rsidRDefault="009761F4" w:rsidP="00927386">
            <w:r>
              <w:t xml:space="preserve">• </w:t>
            </w:r>
            <w:r w:rsidR="00927386">
              <w:t>Manage all PR-related matters</w:t>
            </w:r>
          </w:p>
          <w:p w:rsidR="00927386" w:rsidRDefault="009761F4" w:rsidP="00927386">
            <w:r>
              <w:t xml:space="preserve">• </w:t>
            </w:r>
            <w:r w:rsidR="00927386">
              <w:t>Marketing: creation of website, folders, business cards, networking, etc.</w:t>
            </w:r>
          </w:p>
          <w:p w:rsidR="00927386" w:rsidRDefault="009761F4" w:rsidP="00927386">
            <w:r>
              <w:t xml:space="preserve">• </w:t>
            </w:r>
            <w:r w:rsidR="00927386">
              <w:t>Recruitment of staffing</w:t>
            </w:r>
          </w:p>
          <w:p w:rsidR="00927386" w:rsidRDefault="00927386" w:rsidP="00927386"/>
          <w:p w:rsidR="00927386" w:rsidRPr="00CF1A49" w:rsidRDefault="009761F4" w:rsidP="00927386">
            <w:pPr>
              <w:pStyle w:val="Heading3"/>
              <w:contextualSpacing w:val="0"/>
              <w:outlineLvl w:val="2"/>
            </w:pPr>
            <w:r>
              <w:t>2007</w:t>
            </w:r>
            <w:r w:rsidR="00927386" w:rsidRPr="00CF1A49">
              <w:t xml:space="preserve"> – </w:t>
            </w:r>
            <w:r>
              <w:t>2009</w:t>
            </w:r>
          </w:p>
          <w:p w:rsidR="00927386" w:rsidRPr="00CF1A49" w:rsidRDefault="009761F4" w:rsidP="00927386">
            <w:pPr>
              <w:pStyle w:val="Heading2"/>
              <w:contextualSpacing w:val="0"/>
              <w:outlineLvl w:val="1"/>
            </w:pPr>
            <w:r w:rsidRPr="009761F4">
              <w:t>Nokia Technical Advisor</w:t>
            </w:r>
            <w:r w:rsidR="00927386" w:rsidRPr="00CF1A49">
              <w:t xml:space="preserve">, </w:t>
            </w:r>
            <w:r w:rsidRPr="009761F4">
              <w:rPr>
                <w:rStyle w:val="SubtleReference"/>
              </w:rPr>
              <w:t>Sitel</w:t>
            </w:r>
          </w:p>
          <w:p w:rsidR="009761F4" w:rsidRDefault="009761F4" w:rsidP="009761F4">
            <w:r>
              <w:t>• Offer technical support for all Nokia phones (both B2C and B2B)</w:t>
            </w:r>
          </w:p>
          <w:p w:rsidR="009761F4" w:rsidRDefault="009761F4" w:rsidP="009761F4">
            <w:r>
              <w:t>• Knowledge of the Symbian OS and hardware of Nokia products</w:t>
            </w:r>
          </w:p>
          <w:p w:rsidR="009761F4" w:rsidRDefault="009761F4" w:rsidP="009761F4">
            <w:r>
              <w:t>• Maintaining and updating the Nokia Knowledge base and FAQ’s (intranet)</w:t>
            </w:r>
          </w:p>
          <w:p w:rsidR="009761F4" w:rsidRDefault="009761F4" w:rsidP="009761F4">
            <w:r>
              <w:lastRenderedPageBreak/>
              <w:t>• Update and maintain customer cases in the CRM database (Siebel)</w:t>
            </w:r>
          </w:p>
          <w:p w:rsidR="009761F4" w:rsidRDefault="009761F4" w:rsidP="009761F4">
            <w:r>
              <w:t xml:space="preserve">• Report irregularities and pro-actively commit to finding a solution, ensuring and driving </w:t>
            </w:r>
          </w:p>
          <w:p w:rsidR="009761F4" w:rsidRDefault="009761F4" w:rsidP="009761F4">
            <w:r>
              <w:t xml:space="preserve">   towards customer satisfaction</w:t>
            </w:r>
          </w:p>
          <w:p w:rsidR="009761F4" w:rsidRDefault="009761F4" w:rsidP="009761F4">
            <w:r>
              <w:t>• Report to Nokia HQ (irregularities, frequent issues, KPI results)</w:t>
            </w:r>
          </w:p>
          <w:p w:rsidR="009761F4" w:rsidRDefault="009761F4" w:rsidP="009761F4">
            <w:r>
              <w:t>• Liaise with the After Sales department</w:t>
            </w:r>
          </w:p>
          <w:p w:rsidR="00927386" w:rsidRDefault="00927386" w:rsidP="00927386">
            <w:bookmarkStart w:id="0" w:name="_GoBack"/>
            <w:bookmarkEnd w:id="0"/>
          </w:p>
          <w:p w:rsidR="00927386" w:rsidRPr="00CF1A49" w:rsidRDefault="009761F4" w:rsidP="00927386">
            <w:pPr>
              <w:pStyle w:val="Heading3"/>
              <w:contextualSpacing w:val="0"/>
              <w:outlineLvl w:val="2"/>
            </w:pPr>
            <w:r>
              <w:t>2004</w:t>
            </w:r>
            <w:r w:rsidR="00927386" w:rsidRPr="00CF1A49">
              <w:t xml:space="preserve"> – </w:t>
            </w:r>
            <w:r>
              <w:t>2005</w:t>
            </w:r>
          </w:p>
          <w:p w:rsidR="00927386" w:rsidRPr="00CF1A49" w:rsidRDefault="009761F4" w:rsidP="00927386">
            <w:pPr>
              <w:pStyle w:val="Heading2"/>
              <w:contextualSpacing w:val="0"/>
              <w:outlineLvl w:val="1"/>
            </w:pPr>
            <w:r w:rsidRPr="009761F4">
              <w:t>Technical Support Agent</w:t>
            </w:r>
            <w:r w:rsidR="00927386" w:rsidRPr="00CF1A49">
              <w:t xml:space="preserve">, </w:t>
            </w:r>
            <w:r w:rsidRPr="009761F4">
              <w:rPr>
                <w:rStyle w:val="SubtleReference"/>
              </w:rPr>
              <w:t>Capgemini</w:t>
            </w:r>
          </w:p>
          <w:p w:rsidR="009761F4" w:rsidRDefault="009761F4" w:rsidP="009761F4">
            <w:r>
              <w:t>• B2B Technical support and customer care for: NATO, 3SI Europe &amp; Sigma-Kalon Europe:</w:t>
            </w:r>
          </w:p>
          <w:p w:rsidR="009761F4" w:rsidRDefault="009761F4" w:rsidP="009761F4">
            <w:r>
              <w:t xml:space="preserve">• Installation &amp; configuration of a company’s computer hardware operating systems and </w:t>
            </w:r>
          </w:p>
          <w:p w:rsidR="009761F4" w:rsidRDefault="009761F4" w:rsidP="009761F4">
            <w:r>
              <w:t xml:space="preserve">  Applications.</w:t>
            </w:r>
          </w:p>
          <w:p w:rsidR="009761F4" w:rsidRDefault="009761F4" w:rsidP="009761F4">
            <w:r>
              <w:t>• Support for Clients network, operating in a Thin Client environment</w:t>
            </w:r>
          </w:p>
          <w:p w:rsidR="009761F4" w:rsidRDefault="009761F4" w:rsidP="009761F4">
            <w:r>
              <w:t xml:space="preserve">• Resolving customer technical issues through diligent research, reproduction, and </w:t>
            </w:r>
          </w:p>
          <w:p w:rsidR="009761F4" w:rsidRDefault="009761F4" w:rsidP="009761F4">
            <w:r>
              <w:t xml:space="preserve">   troubleshooting</w:t>
            </w:r>
          </w:p>
          <w:p w:rsidR="009761F4" w:rsidRDefault="009761F4" w:rsidP="009761F4">
            <w:r>
              <w:t>• Document all technical inquiries, develop and review content for knowledgebase</w:t>
            </w:r>
          </w:p>
          <w:p w:rsidR="009761F4" w:rsidRDefault="009761F4" w:rsidP="009761F4">
            <w:r>
              <w:t>• Maintenance and monitoring of computer networks and systems</w:t>
            </w:r>
          </w:p>
          <w:p w:rsidR="009761F4" w:rsidRDefault="009761F4" w:rsidP="009761F4">
            <w:r>
              <w:t>• Logging the queries of customers and employees</w:t>
            </w:r>
          </w:p>
          <w:p w:rsidR="009761F4" w:rsidRDefault="009761F4" w:rsidP="009761F4">
            <w:r>
              <w:t>• Analysis of call logs in order to discover any underlying issues or trends</w:t>
            </w:r>
          </w:p>
          <w:p w:rsidR="009761F4" w:rsidRDefault="009761F4" w:rsidP="009761F4">
            <w:r>
              <w:t>• Diagnosing and solving hardware or software faults</w:t>
            </w:r>
          </w:p>
          <w:p w:rsidR="009761F4" w:rsidRDefault="009761F4" w:rsidP="009761F4">
            <w:r>
              <w:t>• Testing and evaluating new technology</w:t>
            </w:r>
          </w:p>
          <w:p w:rsidR="009761F4" w:rsidRDefault="009761F4" w:rsidP="009761F4">
            <w:r>
              <w:t>•  Internal trainings for colleagues as appropriate</w:t>
            </w:r>
          </w:p>
          <w:p w:rsidR="009761F4" w:rsidRDefault="009761F4" w:rsidP="009761F4">
            <w:r>
              <w:t>• Responding to call-outs in a timely fashion</w:t>
            </w:r>
          </w:p>
          <w:p w:rsidR="009761F4" w:rsidRDefault="009761F4" w:rsidP="009761F4">
            <w:r>
              <w:t xml:space="preserve">• Following instructions, either written or in diagram form, in order to set up a system or fix a </w:t>
            </w:r>
          </w:p>
          <w:p w:rsidR="00927386" w:rsidRDefault="009761F4" w:rsidP="00927386">
            <w:r>
              <w:t xml:space="preserve">  fault</w:t>
            </w:r>
          </w:p>
        </w:tc>
      </w:tr>
    </w:tbl>
    <w:sdt>
      <w:sdtPr>
        <w:alias w:val="Education:"/>
        <w:tag w:val="Education:"/>
        <w:id w:val="-1908763273"/>
        <w:placeholder>
          <w:docPart w:val="768E3FDA9FF2472BB3969E6D375738EE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045876" w:rsidP="001D0BF1">
            <w:pPr>
              <w:pStyle w:val="Heading3"/>
              <w:contextualSpacing w:val="0"/>
              <w:outlineLvl w:val="2"/>
            </w:pPr>
            <w:r>
              <w:t>2017 - 2018</w:t>
            </w:r>
          </w:p>
          <w:p w:rsidR="001D0BF1" w:rsidRPr="00CF1A49" w:rsidRDefault="00045876" w:rsidP="001D0BF1">
            <w:pPr>
              <w:pStyle w:val="Heading2"/>
              <w:contextualSpacing w:val="0"/>
              <w:outlineLvl w:val="1"/>
            </w:pPr>
            <w:r>
              <w:t xml:space="preserve">Diploma in Full Stack &amp; </w:t>
            </w:r>
            <w:r w:rsidRPr="00045876">
              <w:t>Computer Programming</w:t>
            </w:r>
            <w:r w:rsidR="001D0BF1" w:rsidRPr="00CF1A49">
              <w:t xml:space="preserve">, </w:t>
            </w:r>
            <w:r w:rsidRPr="00045876">
              <w:rPr>
                <w:rStyle w:val="SubtleReference"/>
              </w:rPr>
              <w:t>Code Institute</w:t>
            </w:r>
          </w:p>
          <w:p w:rsidR="007538DC" w:rsidRPr="00CF1A49" w:rsidRDefault="00EB312C" w:rsidP="00EB312C">
            <w:r>
              <w:t xml:space="preserve">HTML5, CSS3, JavaScript Libraries including </w:t>
            </w:r>
            <w:proofErr w:type="spellStart"/>
            <w:r>
              <w:t>JQuery</w:t>
            </w:r>
            <w:proofErr w:type="spellEnd"/>
            <w:r>
              <w:t xml:space="preserve"> D3.js, Front End Frameworks, Bootstrap and AngularJS, Python, MongoDB &amp; MySQL, Full Stack &amp; </w:t>
            </w:r>
            <w:r w:rsidRPr="00EB312C">
              <w:t>Software Development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9761F4" w:rsidP="00F61DF9">
            <w:pPr>
              <w:pStyle w:val="Heading3"/>
              <w:contextualSpacing w:val="0"/>
              <w:outlineLvl w:val="2"/>
            </w:pPr>
            <w:r>
              <w:t>2017 -</w:t>
            </w:r>
            <w:r w:rsidR="00F61DF9" w:rsidRPr="00CF1A49">
              <w:t xml:space="preserve"> </w:t>
            </w:r>
            <w:r>
              <w:t>2017</w:t>
            </w:r>
          </w:p>
          <w:p w:rsidR="00F61DF9" w:rsidRPr="00CF1A49" w:rsidRDefault="009761F4" w:rsidP="00F61DF9">
            <w:pPr>
              <w:pStyle w:val="Heading2"/>
              <w:contextualSpacing w:val="0"/>
              <w:outlineLvl w:val="1"/>
            </w:pPr>
            <w:r w:rsidRPr="009761F4">
              <w:t>Project Management</w:t>
            </w:r>
            <w:r w:rsidR="00F61DF9" w:rsidRPr="00CF1A49">
              <w:t xml:space="preserve">, </w:t>
            </w:r>
            <w:r w:rsidRPr="009761F4">
              <w:rPr>
                <w:rStyle w:val="SubtleReference"/>
              </w:rPr>
              <w:t>AdelaideX</w:t>
            </w:r>
          </w:p>
          <w:p w:rsidR="009761F4" w:rsidRDefault="0034070A" w:rsidP="009761F4">
            <w:r>
              <w:t>Core knowledge &amp;</w:t>
            </w:r>
            <w:r w:rsidR="001A3F44" w:rsidRPr="001A3F44">
              <w:t xml:space="preserve"> applied skills in project management</w:t>
            </w:r>
            <w:r w:rsidR="001A3F44">
              <w:t xml:space="preserve">, </w:t>
            </w:r>
            <w:r w:rsidR="001A3F44" w:rsidRPr="001A3F44">
              <w:t>Essential communication</w:t>
            </w:r>
            <w:r w:rsidR="001A3F44">
              <w:t xml:space="preserve">, </w:t>
            </w:r>
            <w:r w:rsidRPr="0034070A">
              <w:t xml:space="preserve">Planning </w:t>
            </w:r>
            <w:r>
              <w:t>&amp;</w:t>
            </w:r>
            <w:r w:rsidRPr="0034070A">
              <w:t xml:space="preserve"> </w:t>
            </w:r>
            <w:r>
              <w:t xml:space="preserve">Developing, </w:t>
            </w:r>
            <w:r w:rsidRPr="0034070A">
              <w:t>Project Risk</w:t>
            </w:r>
            <w:r>
              <w:t xml:space="preserve">, </w:t>
            </w:r>
            <w:r w:rsidRPr="0034070A">
              <w:t>Project Teams and Communication</w:t>
            </w:r>
            <w:r>
              <w:t xml:space="preserve">, Project software &amp; tools. </w:t>
            </w:r>
          </w:p>
          <w:p w:rsidR="00F61DF9" w:rsidRDefault="00F61DF9" w:rsidP="00F61DF9"/>
          <w:p w:rsidR="009761F4" w:rsidRPr="00CF1A49" w:rsidRDefault="009761F4" w:rsidP="009761F4">
            <w:pPr>
              <w:pStyle w:val="Heading3"/>
              <w:contextualSpacing w:val="0"/>
              <w:outlineLvl w:val="2"/>
            </w:pPr>
            <w:r>
              <w:t>2017 -</w:t>
            </w:r>
            <w:r w:rsidRPr="00CF1A49">
              <w:t xml:space="preserve"> </w:t>
            </w:r>
            <w:r>
              <w:t>2017</w:t>
            </w:r>
          </w:p>
          <w:p w:rsidR="009761F4" w:rsidRPr="00CF1A49" w:rsidRDefault="009761F4" w:rsidP="009761F4">
            <w:pPr>
              <w:pStyle w:val="Heading2"/>
              <w:contextualSpacing w:val="0"/>
              <w:outlineLvl w:val="1"/>
            </w:pPr>
            <w:r w:rsidRPr="009761F4">
              <w:t>Cloud Computing</w:t>
            </w:r>
            <w:r w:rsidRPr="00CF1A49">
              <w:t xml:space="preserve">, </w:t>
            </w:r>
            <w:r w:rsidRPr="009761F4">
              <w:rPr>
                <w:rStyle w:val="SubtleReference"/>
              </w:rPr>
              <w:t>IEEEx</w:t>
            </w:r>
          </w:p>
          <w:p w:rsidR="009761F4" w:rsidRDefault="004B6705" w:rsidP="004B6705">
            <w:r w:rsidRPr="004B6705">
              <w:t>Cloud Computing</w:t>
            </w:r>
            <w:r>
              <w:t xml:space="preserve">, </w:t>
            </w:r>
            <w:r w:rsidRPr="004B6705">
              <w:t>Dynamic Interactions and Computing Architectures</w:t>
            </w:r>
            <w:r>
              <w:t xml:space="preserve">, </w:t>
            </w:r>
            <w:proofErr w:type="spellStart"/>
            <w:r>
              <w:t>Saas</w:t>
            </w:r>
            <w:proofErr w:type="spellEnd"/>
            <w:r>
              <w:t xml:space="preserve">, </w:t>
            </w:r>
            <w:proofErr w:type="spellStart"/>
            <w:r>
              <w:t>Paas</w:t>
            </w:r>
            <w:proofErr w:type="spellEnd"/>
            <w:r>
              <w:t xml:space="preserve">, </w:t>
            </w:r>
            <w:proofErr w:type="spellStart"/>
            <w:r>
              <w:t>Iaas</w:t>
            </w:r>
            <w:proofErr w:type="spellEnd"/>
            <w:r>
              <w:t>, Economics &amp; Cloud Migration, Network Performance &amp; Dependence, Reliability &amp; Critical Processing, Open Source Software</w:t>
            </w:r>
          </w:p>
        </w:tc>
      </w:tr>
    </w:tbl>
    <w:p w:rsidR="00486277" w:rsidRPr="00CF1A49" w:rsidRDefault="00ED75B2" w:rsidP="00486277">
      <w:pPr>
        <w:pStyle w:val="Heading1"/>
      </w:pPr>
      <w:r>
        <w:t>Languages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ED75B2" w:rsidP="006E1507">
            <w:pPr>
              <w:pStyle w:val="ListBullet"/>
              <w:contextualSpacing w:val="0"/>
            </w:pPr>
            <w:r>
              <w:t xml:space="preserve">Greek : Excellent – </w:t>
            </w:r>
            <w:r w:rsidR="00804841">
              <w:t>Native Proficiency</w:t>
            </w:r>
          </w:p>
          <w:p w:rsidR="001F4E6D" w:rsidRPr="006E1507" w:rsidRDefault="00ED75B2" w:rsidP="00ED75B2">
            <w:pPr>
              <w:pStyle w:val="ListBullet"/>
              <w:contextualSpacing w:val="0"/>
            </w:pPr>
            <w:r>
              <w:t>Dutch : Working Proficiency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ED75B2" w:rsidP="006E1507">
            <w:pPr>
              <w:pStyle w:val="ListBullet"/>
              <w:contextualSpacing w:val="0"/>
            </w:pPr>
            <w:r>
              <w:t xml:space="preserve">English : Excellent Working Proficiency </w:t>
            </w:r>
          </w:p>
          <w:p w:rsidR="001E3120" w:rsidRPr="006E1507" w:rsidRDefault="001E3120" w:rsidP="00ED75B2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:rsidR="00B51D1B" w:rsidRPr="006E1507" w:rsidRDefault="00B51D1B" w:rsidP="00536646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3201" w:rsidRDefault="004D3201" w:rsidP="0068194B">
      <w:r>
        <w:separator/>
      </w:r>
    </w:p>
    <w:p w:rsidR="004D3201" w:rsidRDefault="004D3201"/>
    <w:p w:rsidR="004D3201" w:rsidRDefault="004D3201"/>
  </w:endnote>
  <w:endnote w:type="continuationSeparator" w:id="0">
    <w:p w:rsidR="004D3201" w:rsidRDefault="004D3201" w:rsidP="0068194B">
      <w:r>
        <w:continuationSeparator/>
      </w:r>
    </w:p>
    <w:p w:rsidR="004D3201" w:rsidRDefault="004D3201"/>
    <w:p w:rsidR="004D3201" w:rsidRDefault="004D32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218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3201" w:rsidRDefault="004D3201" w:rsidP="0068194B">
      <w:r>
        <w:separator/>
      </w:r>
    </w:p>
    <w:p w:rsidR="004D3201" w:rsidRDefault="004D3201"/>
    <w:p w:rsidR="004D3201" w:rsidRDefault="004D3201"/>
  </w:footnote>
  <w:footnote w:type="continuationSeparator" w:id="0">
    <w:p w:rsidR="004D3201" w:rsidRDefault="004D3201" w:rsidP="0068194B">
      <w:r>
        <w:continuationSeparator/>
      </w:r>
    </w:p>
    <w:p w:rsidR="004D3201" w:rsidRDefault="004D3201"/>
    <w:p w:rsidR="004D3201" w:rsidRDefault="004D320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  <w:lang w:val="el-GR" w:eastAsia="el-G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03187E0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000000D"/>
    <w:multiLevelType w:val="hybridMultilevel"/>
    <w:tmpl w:val="0000000D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0000000E"/>
    <w:multiLevelType w:val="hybridMultilevel"/>
    <w:tmpl w:val="0000000E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0000000F"/>
    <w:multiLevelType w:val="hybridMultilevel"/>
    <w:tmpl w:val="0000000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00000010"/>
    <w:multiLevelType w:val="hybridMultilevel"/>
    <w:tmpl w:val="00000010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00000011"/>
    <w:multiLevelType w:val="hybridMultilevel"/>
    <w:tmpl w:val="00000011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00000012"/>
    <w:multiLevelType w:val="hybridMultilevel"/>
    <w:tmpl w:val="00000012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00000013"/>
    <w:multiLevelType w:val="hybridMultilevel"/>
    <w:tmpl w:val="00000013"/>
    <w:lvl w:ilvl="0" w:tplc="0000070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00000014"/>
    <w:multiLevelType w:val="hybridMultilevel"/>
    <w:tmpl w:val="00000014"/>
    <w:lvl w:ilvl="0" w:tplc="0000076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00000015"/>
    <w:multiLevelType w:val="hybridMultilevel"/>
    <w:tmpl w:val="00000015"/>
    <w:lvl w:ilvl="0" w:tplc="000007D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00000016"/>
    <w:multiLevelType w:val="hybridMultilevel"/>
    <w:tmpl w:val="00000016"/>
    <w:lvl w:ilvl="0" w:tplc="0000083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00000017"/>
    <w:multiLevelType w:val="hybridMultilevel"/>
    <w:tmpl w:val="00000017"/>
    <w:lvl w:ilvl="0" w:tplc="0000089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00000018"/>
    <w:multiLevelType w:val="hybridMultilevel"/>
    <w:tmpl w:val="00000018"/>
    <w:lvl w:ilvl="0" w:tplc="000008F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5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34"/>
  </w:num>
  <w:num w:numId="6">
    <w:abstractNumId w:val="3"/>
  </w:num>
  <w:num w:numId="7">
    <w:abstractNumId w:val="35"/>
  </w:num>
  <w:num w:numId="8">
    <w:abstractNumId w:val="2"/>
  </w:num>
  <w:num w:numId="9">
    <w:abstractNumId w:val="3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  <w:num w:numId="22">
    <w:abstractNumId w:val="18"/>
  </w:num>
  <w:num w:numId="23">
    <w:abstractNumId w:val="19"/>
  </w:num>
  <w:num w:numId="24">
    <w:abstractNumId w:val="20"/>
  </w:num>
  <w:num w:numId="25">
    <w:abstractNumId w:val="21"/>
  </w:num>
  <w:num w:numId="26">
    <w:abstractNumId w:val="22"/>
  </w:num>
  <w:num w:numId="27">
    <w:abstractNumId w:val="23"/>
  </w:num>
  <w:num w:numId="28">
    <w:abstractNumId w:val="24"/>
  </w:num>
  <w:num w:numId="29">
    <w:abstractNumId w:val="25"/>
  </w:num>
  <w:num w:numId="30">
    <w:abstractNumId w:val="26"/>
  </w:num>
  <w:num w:numId="31">
    <w:abstractNumId w:val="27"/>
  </w:num>
  <w:num w:numId="32">
    <w:abstractNumId w:val="28"/>
  </w:num>
  <w:num w:numId="33">
    <w:abstractNumId w:val="29"/>
  </w:num>
  <w:num w:numId="34">
    <w:abstractNumId w:val="30"/>
  </w:num>
  <w:num w:numId="35">
    <w:abstractNumId w:val="31"/>
  </w:num>
  <w:num w:numId="36">
    <w:abstractNumId w:val="32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694"/>
    <w:rsid w:val="000001EF"/>
    <w:rsid w:val="00007322"/>
    <w:rsid w:val="00007728"/>
    <w:rsid w:val="00024584"/>
    <w:rsid w:val="00024730"/>
    <w:rsid w:val="00045876"/>
    <w:rsid w:val="00055E95"/>
    <w:rsid w:val="0007021F"/>
    <w:rsid w:val="000B2BA5"/>
    <w:rsid w:val="000F2F8C"/>
    <w:rsid w:val="0010006E"/>
    <w:rsid w:val="001045A8"/>
    <w:rsid w:val="00114A91"/>
    <w:rsid w:val="00142182"/>
    <w:rsid w:val="001427E1"/>
    <w:rsid w:val="00142DED"/>
    <w:rsid w:val="00163668"/>
    <w:rsid w:val="00171566"/>
    <w:rsid w:val="00174676"/>
    <w:rsid w:val="001755A8"/>
    <w:rsid w:val="00183694"/>
    <w:rsid w:val="00184014"/>
    <w:rsid w:val="00192008"/>
    <w:rsid w:val="001A3F4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3128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070A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32B6"/>
    <w:rsid w:val="00437E8C"/>
    <w:rsid w:val="00440225"/>
    <w:rsid w:val="004552CB"/>
    <w:rsid w:val="004726BC"/>
    <w:rsid w:val="00474105"/>
    <w:rsid w:val="00480E6E"/>
    <w:rsid w:val="00486277"/>
    <w:rsid w:val="00487291"/>
    <w:rsid w:val="00494CF6"/>
    <w:rsid w:val="00495F8D"/>
    <w:rsid w:val="004A1FAE"/>
    <w:rsid w:val="004A32FF"/>
    <w:rsid w:val="004B06EB"/>
    <w:rsid w:val="004B6705"/>
    <w:rsid w:val="004B6AD0"/>
    <w:rsid w:val="004C2D5D"/>
    <w:rsid w:val="004C33E1"/>
    <w:rsid w:val="004D3201"/>
    <w:rsid w:val="004E01EB"/>
    <w:rsid w:val="004E2794"/>
    <w:rsid w:val="00510392"/>
    <w:rsid w:val="00513E2A"/>
    <w:rsid w:val="00536646"/>
    <w:rsid w:val="00566A35"/>
    <w:rsid w:val="0056701E"/>
    <w:rsid w:val="005740D7"/>
    <w:rsid w:val="005818C6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42E46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04841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27386"/>
    <w:rsid w:val="009361BA"/>
    <w:rsid w:val="00944F78"/>
    <w:rsid w:val="009510E7"/>
    <w:rsid w:val="00952C89"/>
    <w:rsid w:val="009571D8"/>
    <w:rsid w:val="009650EA"/>
    <w:rsid w:val="009761F4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5DC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C4C5E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13A4"/>
    <w:rsid w:val="00E2397A"/>
    <w:rsid w:val="00E254DB"/>
    <w:rsid w:val="00E300FC"/>
    <w:rsid w:val="00E362DB"/>
    <w:rsid w:val="00E431A0"/>
    <w:rsid w:val="00E5632B"/>
    <w:rsid w:val="00E63221"/>
    <w:rsid w:val="00E70240"/>
    <w:rsid w:val="00E71E6B"/>
    <w:rsid w:val="00E81CC5"/>
    <w:rsid w:val="00E85A87"/>
    <w:rsid w:val="00E85B4A"/>
    <w:rsid w:val="00E9528E"/>
    <w:rsid w:val="00EA5099"/>
    <w:rsid w:val="00EB312C"/>
    <w:rsid w:val="00EC1351"/>
    <w:rsid w:val="00EC4CBF"/>
    <w:rsid w:val="00ED75B2"/>
    <w:rsid w:val="00EE2CA8"/>
    <w:rsid w:val="00EF17E8"/>
    <w:rsid w:val="00EF51D9"/>
    <w:rsid w:val="00F130DD"/>
    <w:rsid w:val="00F24884"/>
    <w:rsid w:val="00F476C4"/>
    <w:rsid w:val="00F543F7"/>
    <w:rsid w:val="00F55560"/>
    <w:rsid w:val="00F61DF9"/>
    <w:rsid w:val="00F62ABC"/>
    <w:rsid w:val="00F72970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2CB7"/>
    <w:rsid w:val="00FE55A2"/>
    <w:rsid w:val="00FF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50C1C"/>
  <w15:chartTrackingRefBased/>
  <w15:docId w15:val="{FAEFD9F5-AB04-4D28-9904-609A123A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83694"/>
    <w:pPr>
      <w:spacing w:after="40"/>
      <w:outlineLvl w:val="1"/>
    </w:pPr>
    <w:rPr>
      <w:rFonts w:eastAsiaTheme="majorEastAsia" w:cstheme="majorBidi"/>
      <w:b/>
      <w:caps/>
      <w:color w:val="008FFA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3694"/>
    <w:rPr>
      <w:rFonts w:eastAsiaTheme="majorEastAsia" w:cstheme="majorBidi"/>
      <w:b/>
      <w:caps/>
      <w:color w:val="008FFA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183694"/>
    <w:pPr>
      <w:jc w:val="center"/>
    </w:pPr>
    <w:rPr>
      <w:b/>
      <w:color w:val="008FF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3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phoenix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316493DD4234D0D908C9082550D1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DA623-D660-4125-A658-548ACD3F5B61}"/>
      </w:docPartPr>
      <w:docPartBody>
        <w:p w:rsidR="00AB66C5" w:rsidRDefault="0051508A">
          <w:pPr>
            <w:pStyle w:val="7316493DD4234D0D908C9082550D175B"/>
          </w:pPr>
          <w:r w:rsidRPr="00CF1A49">
            <w:t>·</w:t>
          </w:r>
        </w:p>
      </w:docPartBody>
    </w:docPart>
    <w:docPart>
      <w:docPartPr>
        <w:name w:val="98AAC87EBB9F43969B37E9B9E83FB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6A021-EB5D-46CC-AB89-E2615E7117B5}"/>
      </w:docPartPr>
      <w:docPartBody>
        <w:p w:rsidR="00AB66C5" w:rsidRDefault="0051508A">
          <w:pPr>
            <w:pStyle w:val="98AAC87EBB9F43969B37E9B9E83FBC4B"/>
          </w:pPr>
          <w:r w:rsidRPr="00CF1A49">
            <w:t>·</w:t>
          </w:r>
        </w:p>
      </w:docPartBody>
    </w:docPart>
    <w:docPart>
      <w:docPartPr>
        <w:name w:val="EB49EBF4DAA649B4AAD0243A6D8C7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844AB-8689-4BB5-8142-9E034AF60C52}"/>
      </w:docPartPr>
      <w:docPartBody>
        <w:p w:rsidR="00AB66C5" w:rsidRDefault="0051508A">
          <w:pPr>
            <w:pStyle w:val="EB49EBF4DAA649B4AAD0243A6D8C7CDE"/>
          </w:pPr>
          <w:r w:rsidRPr="00CF1A49">
            <w:t>·</w:t>
          </w:r>
        </w:p>
      </w:docPartBody>
    </w:docPart>
    <w:docPart>
      <w:docPartPr>
        <w:name w:val="21AA284AF5274358A96B468ACFD7F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D98F8-5A52-4447-ABA3-B4A5971BD65F}"/>
      </w:docPartPr>
      <w:docPartBody>
        <w:p w:rsidR="00AB66C5" w:rsidRDefault="0051508A">
          <w:pPr>
            <w:pStyle w:val="21AA284AF5274358A96B468ACFD7F969"/>
          </w:pPr>
          <w:r w:rsidRPr="00CF1A49">
            <w:t>Experience</w:t>
          </w:r>
        </w:p>
      </w:docPartBody>
    </w:docPart>
    <w:docPart>
      <w:docPartPr>
        <w:name w:val="768E3FDA9FF2472BB3969E6D37573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E740A-4617-425F-87A7-EFF12446FDE3}"/>
      </w:docPartPr>
      <w:docPartBody>
        <w:p w:rsidR="00AB66C5" w:rsidRDefault="0051508A">
          <w:pPr>
            <w:pStyle w:val="768E3FDA9FF2472BB3969E6D375738EE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CD4"/>
    <w:rsid w:val="0000611C"/>
    <w:rsid w:val="00090702"/>
    <w:rsid w:val="00113008"/>
    <w:rsid w:val="001A09E7"/>
    <w:rsid w:val="002B42E3"/>
    <w:rsid w:val="0037047D"/>
    <w:rsid w:val="0051508A"/>
    <w:rsid w:val="00AA4CD4"/>
    <w:rsid w:val="00AB66C5"/>
    <w:rsid w:val="00C3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9D240385C84E07A6D467CA12ED31E6">
    <w:name w:val="C89D240385C84E07A6D467CA12ED31E6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2108AB549634F899F058BD7C6BB60CE">
    <w:name w:val="A2108AB549634F899F058BD7C6BB60CE"/>
  </w:style>
  <w:style w:type="paragraph" w:customStyle="1" w:styleId="26CC46F09E1E4D2490208BF7FE90ACA1">
    <w:name w:val="26CC46F09E1E4D2490208BF7FE90ACA1"/>
  </w:style>
  <w:style w:type="paragraph" w:customStyle="1" w:styleId="7316493DD4234D0D908C9082550D175B">
    <w:name w:val="7316493DD4234D0D908C9082550D175B"/>
  </w:style>
  <w:style w:type="paragraph" w:customStyle="1" w:styleId="8AAFAD4EB18D4E93853DA9CAEDE6D427">
    <w:name w:val="8AAFAD4EB18D4E93853DA9CAEDE6D427"/>
  </w:style>
  <w:style w:type="paragraph" w:customStyle="1" w:styleId="7B4BFBB307484443BE222A15D454577C">
    <w:name w:val="7B4BFBB307484443BE222A15D454577C"/>
  </w:style>
  <w:style w:type="paragraph" w:customStyle="1" w:styleId="98AAC87EBB9F43969B37E9B9E83FBC4B">
    <w:name w:val="98AAC87EBB9F43969B37E9B9E83FBC4B"/>
  </w:style>
  <w:style w:type="paragraph" w:customStyle="1" w:styleId="19119E262A924584A3DB159FF622ECCF">
    <w:name w:val="19119E262A924584A3DB159FF622ECCF"/>
  </w:style>
  <w:style w:type="paragraph" w:customStyle="1" w:styleId="EB49EBF4DAA649B4AAD0243A6D8C7CDE">
    <w:name w:val="EB49EBF4DAA649B4AAD0243A6D8C7CDE"/>
  </w:style>
  <w:style w:type="paragraph" w:customStyle="1" w:styleId="EC419C21D8C0448390E6EAA03B97939D">
    <w:name w:val="EC419C21D8C0448390E6EAA03B97939D"/>
  </w:style>
  <w:style w:type="paragraph" w:customStyle="1" w:styleId="E0F52CC2C6FB43D4BA893CD9ADA7939C">
    <w:name w:val="E0F52CC2C6FB43D4BA893CD9ADA7939C"/>
  </w:style>
  <w:style w:type="paragraph" w:customStyle="1" w:styleId="21AA284AF5274358A96B468ACFD7F969">
    <w:name w:val="21AA284AF5274358A96B468ACFD7F969"/>
  </w:style>
  <w:style w:type="paragraph" w:customStyle="1" w:styleId="AB94E7A86DCE4F93BFFE4A96A59BCDEE">
    <w:name w:val="AB94E7A86DCE4F93BFFE4A96A59BCDEE"/>
  </w:style>
  <w:style w:type="paragraph" w:customStyle="1" w:styleId="5FEF8226EC07490BBFCEE9161C8BCE96">
    <w:name w:val="5FEF8226EC07490BBFCEE9161C8BCE96"/>
  </w:style>
  <w:style w:type="paragraph" w:customStyle="1" w:styleId="5B6B3DB32D1842D9A99815B0ED8E3835">
    <w:name w:val="5B6B3DB32D1842D9A99815B0ED8E383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ECAB1FFFBFD4453BA52F813414B21AB">
    <w:name w:val="5ECAB1FFFBFD4453BA52F813414B21AB"/>
  </w:style>
  <w:style w:type="paragraph" w:customStyle="1" w:styleId="CA7EB3120B5B4EFAAD25974B13EA992A">
    <w:name w:val="CA7EB3120B5B4EFAAD25974B13EA992A"/>
  </w:style>
  <w:style w:type="paragraph" w:customStyle="1" w:styleId="9DA222D95A0A4808921B764CA78A0F8C">
    <w:name w:val="9DA222D95A0A4808921B764CA78A0F8C"/>
  </w:style>
  <w:style w:type="paragraph" w:customStyle="1" w:styleId="131F363035944F6EA44EB8C55DEA11BF">
    <w:name w:val="131F363035944F6EA44EB8C55DEA11BF"/>
  </w:style>
  <w:style w:type="paragraph" w:customStyle="1" w:styleId="CFF8AC4AF9F446D7A1CC4E6E9B4C8F03">
    <w:name w:val="CFF8AC4AF9F446D7A1CC4E6E9B4C8F03"/>
  </w:style>
  <w:style w:type="paragraph" w:customStyle="1" w:styleId="22A32D4E62214F07B8D3CA3C17BF8469">
    <w:name w:val="22A32D4E62214F07B8D3CA3C17BF8469"/>
  </w:style>
  <w:style w:type="paragraph" w:customStyle="1" w:styleId="8508DA3D4C5E4919BBE7C0CA85B2479D">
    <w:name w:val="8508DA3D4C5E4919BBE7C0CA85B2479D"/>
  </w:style>
  <w:style w:type="paragraph" w:customStyle="1" w:styleId="768E3FDA9FF2472BB3969E6D375738EE">
    <w:name w:val="768E3FDA9FF2472BB3969E6D375738EE"/>
  </w:style>
  <w:style w:type="paragraph" w:customStyle="1" w:styleId="2AC6FFDC00034A458063F4725A40CD97">
    <w:name w:val="2AC6FFDC00034A458063F4725A40CD97"/>
  </w:style>
  <w:style w:type="paragraph" w:customStyle="1" w:styleId="2BBBA2F83A464427898444EA013BF9AC">
    <w:name w:val="2BBBA2F83A464427898444EA013BF9AC"/>
  </w:style>
  <w:style w:type="paragraph" w:customStyle="1" w:styleId="3DFB0B070BC147A49DCEFBAEEB4638CD">
    <w:name w:val="3DFB0B070BC147A49DCEFBAEEB4638CD"/>
  </w:style>
  <w:style w:type="paragraph" w:customStyle="1" w:styleId="EB8C1B5F37364761AFDE8AC4C199B28E">
    <w:name w:val="EB8C1B5F37364761AFDE8AC4C199B28E"/>
  </w:style>
  <w:style w:type="paragraph" w:customStyle="1" w:styleId="9A2521B21506497EB2500FA294E0FF94">
    <w:name w:val="9A2521B21506497EB2500FA294E0FF94"/>
  </w:style>
  <w:style w:type="paragraph" w:customStyle="1" w:styleId="C3A3A96A7ADD498186C76B602BADFF7C">
    <w:name w:val="C3A3A96A7ADD498186C76B602BADFF7C"/>
  </w:style>
  <w:style w:type="paragraph" w:customStyle="1" w:styleId="08743263019442DEB80E7B7E57F99800">
    <w:name w:val="08743263019442DEB80E7B7E57F99800"/>
  </w:style>
  <w:style w:type="paragraph" w:customStyle="1" w:styleId="5C2089A684EA4447AD85FE634F745E03">
    <w:name w:val="5C2089A684EA4447AD85FE634F745E03"/>
  </w:style>
  <w:style w:type="paragraph" w:customStyle="1" w:styleId="869C5D36BF3349DA988896DA929C8DBE">
    <w:name w:val="869C5D36BF3349DA988896DA929C8DBE"/>
  </w:style>
  <w:style w:type="paragraph" w:customStyle="1" w:styleId="44E017379FFA4745AA019AC1FBF4817B">
    <w:name w:val="44E017379FFA4745AA019AC1FBF4817B"/>
  </w:style>
  <w:style w:type="paragraph" w:customStyle="1" w:styleId="4C5DA24EFF034FFCAFEC6944373EFDCB">
    <w:name w:val="4C5DA24EFF034FFCAFEC6944373EFDCB"/>
  </w:style>
  <w:style w:type="paragraph" w:customStyle="1" w:styleId="C15FD87583BA4DC7B54E88C31403CEA7">
    <w:name w:val="C15FD87583BA4DC7B54E88C31403CEA7"/>
  </w:style>
  <w:style w:type="paragraph" w:customStyle="1" w:styleId="5A6999B36E3E4227B5661BC014CDB118">
    <w:name w:val="5A6999B36E3E4227B5661BC014CDB118"/>
  </w:style>
  <w:style w:type="paragraph" w:customStyle="1" w:styleId="D53E02B8575B47438081EE12FDE9417C">
    <w:name w:val="D53E02B8575B47438081EE12FDE9417C"/>
  </w:style>
  <w:style w:type="paragraph" w:customStyle="1" w:styleId="7FBCBDB2AB2A43DEB6BA118E93C2EF10">
    <w:name w:val="7FBCBDB2AB2A43DEB6BA118E93C2EF10"/>
  </w:style>
  <w:style w:type="paragraph" w:customStyle="1" w:styleId="5CFF063D0742400DA83A29C9C33401C7">
    <w:name w:val="5CFF063D0742400DA83A29C9C33401C7"/>
  </w:style>
  <w:style w:type="paragraph" w:customStyle="1" w:styleId="DD264E493EFB414488CE261A9C132BFA">
    <w:name w:val="DD264E493EFB414488CE261A9C132BFA"/>
  </w:style>
  <w:style w:type="paragraph" w:customStyle="1" w:styleId="106FF85F41344C66AA629A004FCDD553">
    <w:name w:val="106FF85F41344C66AA629A004FCDD553"/>
  </w:style>
  <w:style w:type="paragraph" w:customStyle="1" w:styleId="9296EDACA7A34128AD62C0C615EE1A09">
    <w:name w:val="9296EDACA7A34128AD62C0C615EE1A09"/>
    <w:rsid w:val="00AA4CD4"/>
  </w:style>
  <w:style w:type="paragraph" w:customStyle="1" w:styleId="FFDF121AC9C149C2B6521E75AC9161CD">
    <w:name w:val="FFDF121AC9C149C2B6521E75AC9161CD"/>
    <w:rsid w:val="00AA4CD4"/>
  </w:style>
  <w:style w:type="paragraph" w:customStyle="1" w:styleId="F8961A9D5854430AA7658CF477F44090">
    <w:name w:val="F8961A9D5854430AA7658CF477F44090"/>
    <w:rsid w:val="00AA4CD4"/>
  </w:style>
  <w:style w:type="paragraph" w:customStyle="1" w:styleId="7187C044F42D40AD91CA7F6C272DDF7A">
    <w:name w:val="7187C044F42D40AD91CA7F6C272DDF7A"/>
    <w:rsid w:val="00AA4CD4"/>
  </w:style>
  <w:style w:type="paragraph" w:customStyle="1" w:styleId="2D36C93E2B1348FCBE4AE33D862FB006">
    <w:name w:val="2D36C93E2B1348FCBE4AE33D862FB006"/>
    <w:rsid w:val="0000611C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2</TotalTime>
  <Pages>1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Sunphoenix</dc:creator>
  <cp:keywords/>
  <dc:description/>
  <cp:lastModifiedBy>Elissavet Lykogianni</cp:lastModifiedBy>
  <cp:revision>5</cp:revision>
  <dcterms:created xsi:type="dcterms:W3CDTF">2018-02-21T21:10:00Z</dcterms:created>
  <dcterms:modified xsi:type="dcterms:W3CDTF">2018-02-21T21:22:00Z</dcterms:modified>
  <cp:category/>
</cp:coreProperties>
</file>